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1A1A0A" w:rsidP="001A1A0A">
      <w:pPr>
        <w:pStyle w:val="1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atabase HW0</w:t>
      </w:r>
      <w:r w:rsidR="00F52D0D">
        <w:rPr>
          <w:lang w:eastAsia="zh-TW"/>
        </w:rPr>
        <w:t>2</w:t>
      </w:r>
    </w:p>
    <w:p w:rsidR="001A1A0A" w:rsidRDefault="001A1A0A" w:rsidP="001A1A0A">
      <w:pPr>
        <w:pStyle w:val="a8"/>
        <w:spacing w:afterLines="100" w:after="24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 xml:space="preserve">10609038 </w:t>
      </w:r>
      <w:r>
        <w:rPr>
          <w:rFonts w:hint="eastAsia"/>
          <w:lang w:eastAsia="zh-TW"/>
        </w:rPr>
        <w:t>邱彥誠</w:t>
      </w:r>
    </w:p>
    <w:p w:rsidR="001A1A0A" w:rsidRDefault="00294390" w:rsidP="001A1A0A">
      <w:pPr>
        <w:pStyle w:val="51"/>
        <w:rPr>
          <w:lang w:eastAsia="zh-TW"/>
        </w:rPr>
      </w:pPr>
      <w:r>
        <w:rPr>
          <w:lang w:eastAsia="zh-TW"/>
        </w:rPr>
        <w:t>Create Table in Figure 1</w:t>
      </w:r>
      <w:r w:rsidR="001A1A0A">
        <w:rPr>
          <w:rFonts w:hint="eastAsia"/>
          <w:lang w:eastAsia="zh-TW"/>
        </w:rPr>
        <w:t>.</w:t>
      </w:r>
      <w:r w:rsidR="00F52D0D">
        <w:rPr>
          <w:lang w:eastAsia="zh-TW"/>
        </w:rPr>
        <w:t>2</w:t>
      </w:r>
    </w:p>
    <w:p w:rsidR="00294390" w:rsidRDefault="00553252" w:rsidP="00294390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731510" cy="3836035"/>
            <wp:effectExtent l="19050" t="19050" r="2159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6AFF" w:rsidRPr="00294390" w:rsidRDefault="00486AFF" w:rsidP="00294390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731510" cy="3625850"/>
            <wp:effectExtent l="19050" t="19050" r="2159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6AFF" w:rsidRPr="00294390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5B" w:rsidRDefault="00AC7A5B" w:rsidP="00A623BB">
      <w:r>
        <w:separator/>
      </w:r>
    </w:p>
  </w:endnote>
  <w:endnote w:type="continuationSeparator" w:id="0">
    <w:p w:rsidR="00AC7A5B" w:rsidRDefault="00AC7A5B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5B" w:rsidRDefault="00AC7A5B" w:rsidP="00A623BB">
      <w:r>
        <w:separator/>
      </w:r>
    </w:p>
  </w:footnote>
  <w:footnote w:type="continuationSeparator" w:id="0">
    <w:p w:rsidR="00AC7A5B" w:rsidRDefault="00AC7A5B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F46880"/>
    <w:multiLevelType w:val="hybridMultilevel"/>
    <w:tmpl w:val="A4C22C2A"/>
    <w:lvl w:ilvl="0" w:tplc="5B8A2FAA">
      <w:start w:val="6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B16CB4"/>
    <w:multiLevelType w:val="hybridMultilevel"/>
    <w:tmpl w:val="C46C1AB0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EF7779"/>
    <w:multiLevelType w:val="hybridMultilevel"/>
    <w:tmpl w:val="5E5C6EAA"/>
    <w:lvl w:ilvl="0" w:tplc="C6402C42">
      <w:start w:val="3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A00CBE"/>
    <w:multiLevelType w:val="hybridMultilevel"/>
    <w:tmpl w:val="FB6A9D10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C321331"/>
    <w:multiLevelType w:val="hybridMultilevel"/>
    <w:tmpl w:val="D2F8F2A8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1F678E"/>
    <w:multiLevelType w:val="hybridMultilevel"/>
    <w:tmpl w:val="134EDDC0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A9270C"/>
    <w:multiLevelType w:val="hybridMultilevel"/>
    <w:tmpl w:val="7CE494BC"/>
    <w:lvl w:ilvl="0" w:tplc="7D709348">
      <w:start w:val="4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D92ECE"/>
    <w:multiLevelType w:val="hybridMultilevel"/>
    <w:tmpl w:val="8228D70C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C6F2ACF2">
      <w:start w:val="1"/>
      <w:numFmt w:val="lowerLetter"/>
      <w:lvlText w:val="%2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3C38F6"/>
    <w:multiLevelType w:val="hybridMultilevel"/>
    <w:tmpl w:val="A4C22C2A"/>
    <w:lvl w:ilvl="0" w:tplc="5B8A2FAA">
      <w:start w:val="6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9234AF7"/>
    <w:multiLevelType w:val="hybridMultilevel"/>
    <w:tmpl w:val="49B4037E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F161BD3"/>
    <w:multiLevelType w:val="hybridMultilevel"/>
    <w:tmpl w:val="4F781536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87B139A"/>
    <w:multiLevelType w:val="hybridMultilevel"/>
    <w:tmpl w:val="57A25C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2811D5"/>
    <w:multiLevelType w:val="hybridMultilevel"/>
    <w:tmpl w:val="9D289C94"/>
    <w:lvl w:ilvl="0" w:tplc="02E460B8">
      <w:start w:val="2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E684088"/>
    <w:multiLevelType w:val="hybridMultilevel"/>
    <w:tmpl w:val="C46C1AB0"/>
    <w:lvl w:ilvl="0" w:tplc="C6F2ACF2">
      <w:start w:val="1"/>
      <w:numFmt w:val="lowerLetter"/>
      <w:lvlText w:val="%1.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3"/>
  </w:num>
  <w:num w:numId="3">
    <w:abstractNumId w:val="10"/>
  </w:num>
  <w:num w:numId="4">
    <w:abstractNumId w:val="34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31"/>
  </w:num>
  <w:num w:numId="21">
    <w:abstractNumId w:val="22"/>
  </w:num>
  <w:num w:numId="22">
    <w:abstractNumId w:val="12"/>
  </w:num>
  <w:num w:numId="23">
    <w:abstractNumId w:val="38"/>
  </w:num>
  <w:num w:numId="24">
    <w:abstractNumId w:val="35"/>
  </w:num>
  <w:num w:numId="25">
    <w:abstractNumId w:val="25"/>
  </w:num>
  <w:num w:numId="26">
    <w:abstractNumId w:val="37"/>
  </w:num>
  <w:num w:numId="27">
    <w:abstractNumId w:val="29"/>
  </w:num>
  <w:num w:numId="28">
    <w:abstractNumId w:val="27"/>
  </w:num>
  <w:num w:numId="29">
    <w:abstractNumId w:val="33"/>
  </w:num>
  <w:num w:numId="30">
    <w:abstractNumId w:val="24"/>
  </w:num>
  <w:num w:numId="31">
    <w:abstractNumId w:val="19"/>
  </w:num>
  <w:num w:numId="32">
    <w:abstractNumId w:val="32"/>
  </w:num>
  <w:num w:numId="33">
    <w:abstractNumId w:val="21"/>
  </w:num>
  <w:num w:numId="34">
    <w:abstractNumId w:val="39"/>
  </w:num>
  <w:num w:numId="35">
    <w:abstractNumId w:val="16"/>
  </w:num>
  <w:num w:numId="36">
    <w:abstractNumId w:val="11"/>
  </w:num>
  <w:num w:numId="37">
    <w:abstractNumId w:val="14"/>
  </w:num>
  <w:num w:numId="38">
    <w:abstractNumId w:val="36"/>
  </w:num>
  <w:num w:numId="39">
    <w:abstractNumId w:val="2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0A"/>
    <w:rsid w:val="000177DF"/>
    <w:rsid w:val="00034094"/>
    <w:rsid w:val="000602EC"/>
    <w:rsid w:val="000913A1"/>
    <w:rsid w:val="000A3974"/>
    <w:rsid w:val="000C27A3"/>
    <w:rsid w:val="001313A2"/>
    <w:rsid w:val="0013260E"/>
    <w:rsid w:val="001A1A0A"/>
    <w:rsid w:val="001E3894"/>
    <w:rsid w:val="002356AB"/>
    <w:rsid w:val="002763B6"/>
    <w:rsid w:val="00294390"/>
    <w:rsid w:val="00297B22"/>
    <w:rsid w:val="002C7855"/>
    <w:rsid w:val="00310ACD"/>
    <w:rsid w:val="00423778"/>
    <w:rsid w:val="00460A84"/>
    <w:rsid w:val="0047635B"/>
    <w:rsid w:val="00482C84"/>
    <w:rsid w:val="00486AFF"/>
    <w:rsid w:val="004D2876"/>
    <w:rsid w:val="004D56A5"/>
    <w:rsid w:val="004D6FA3"/>
    <w:rsid w:val="004E108E"/>
    <w:rsid w:val="004F02F5"/>
    <w:rsid w:val="00525246"/>
    <w:rsid w:val="00530FD6"/>
    <w:rsid w:val="00553252"/>
    <w:rsid w:val="005562DA"/>
    <w:rsid w:val="0056504C"/>
    <w:rsid w:val="00582C27"/>
    <w:rsid w:val="00591303"/>
    <w:rsid w:val="005B10AA"/>
    <w:rsid w:val="005C1FC2"/>
    <w:rsid w:val="005C27B0"/>
    <w:rsid w:val="005E6CE3"/>
    <w:rsid w:val="006012AB"/>
    <w:rsid w:val="00605A35"/>
    <w:rsid w:val="00636F66"/>
    <w:rsid w:val="00645252"/>
    <w:rsid w:val="0065725E"/>
    <w:rsid w:val="00670F31"/>
    <w:rsid w:val="006B14FC"/>
    <w:rsid w:val="006B5784"/>
    <w:rsid w:val="006D3D74"/>
    <w:rsid w:val="00700A8E"/>
    <w:rsid w:val="00707F25"/>
    <w:rsid w:val="007163FF"/>
    <w:rsid w:val="007542CE"/>
    <w:rsid w:val="007C134F"/>
    <w:rsid w:val="007D40FF"/>
    <w:rsid w:val="0083569A"/>
    <w:rsid w:val="008356DF"/>
    <w:rsid w:val="00847D56"/>
    <w:rsid w:val="00876722"/>
    <w:rsid w:val="0089281A"/>
    <w:rsid w:val="008F2A42"/>
    <w:rsid w:val="009824DC"/>
    <w:rsid w:val="009830AA"/>
    <w:rsid w:val="009C36A2"/>
    <w:rsid w:val="009F661A"/>
    <w:rsid w:val="00A3159D"/>
    <w:rsid w:val="00A4154C"/>
    <w:rsid w:val="00A623BB"/>
    <w:rsid w:val="00A86401"/>
    <w:rsid w:val="00A9204E"/>
    <w:rsid w:val="00A956DB"/>
    <w:rsid w:val="00AB6FFD"/>
    <w:rsid w:val="00AC7A5B"/>
    <w:rsid w:val="00B0557A"/>
    <w:rsid w:val="00B13545"/>
    <w:rsid w:val="00B20FAF"/>
    <w:rsid w:val="00B27A60"/>
    <w:rsid w:val="00B43956"/>
    <w:rsid w:val="00BA4D90"/>
    <w:rsid w:val="00BE349D"/>
    <w:rsid w:val="00C426D4"/>
    <w:rsid w:val="00CA6A1B"/>
    <w:rsid w:val="00CF2044"/>
    <w:rsid w:val="00D062C8"/>
    <w:rsid w:val="00D3117C"/>
    <w:rsid w:val="00D87117"/>
    <w:rsid w:val="00DA3DC9"/>
    <w:rsid w:val="00DD7845"/>
    <w:rsid w:val="00DF4D07"/>
    <w:rsid w:val="00EB36EC"/>
    <w:rsid w:val="00F33E1F"/>
    <w:rsid w:val="00F52D0D"/>
    <w:rsid w:val="00F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E5C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847D56"/>
    <w:pPr>
      <w:keepNext/>
      <w:keepLines/>
      <w:spacing w:before="160" w:after="12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847D56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1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2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3">
    <w:name w:val="Bibliography"/>
    <w:basedOn w:val="a2"/>
    <w:next w:val="a2"/>
    <w:uiPriority w:val="37"/>
    <w:semiHidden/>
    <w:unhideWhenUsed/>
    <w:rsid w:val="00A623BB"/>
  </w:style>
  <w:style w:type="character" w:styleId="afff4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5">
    <w:name w:val="Message Header"/>
    <w:basedOn w:val="a2"/>
    <w:link w:val="afff6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7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9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a">
    <w:name w:val="List Paragraph"/>
    <w:basedOn w:val="a2"/>
    <w:uiPriority w:val="34"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table of figures"/>
    <w:basedOn w:val="a2"/>
    <w:next w:val="a2"/>
    <w:uiPriority w:val="99"/>
    <w:semiHidden/>
    <w:unhideWhenUsed/>
    <w:rsid w:val="00A623BB"/>
  </w:style>
  <w:style w:type="character" w:styleId="afffc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d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e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f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A623BB"/>
  </w:style>
  <w:style w:type="character" w:customStyle="1" w:styleId="affff5">
    <w:name w:val="日期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styleId="affff7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A623BB"/>
    <w:pPr>
      <w:spacing w:after="120"/>
    </w:pPr>
  </w:style>
  <w:style w:type="character" w:customStyle="1" w:styleId="affff9">
    <w:name w:val="本文 字元"/>
    <w:basedOn w:val="a3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Body Text Indent"/>
    <w:basedOn w:val="a2"/>
    <w:link w:val="affffb"/>
    <w:uiPriority w:val="99"/>
    <w:semiHidden/>
    <w:unhideWhenUsed/>
    <w:rsid w:val="00A623BB"/>
    <w:pPr>
      <w:spacing w:after="120"/>
      <w:ind w:left="360"/>
    </w:pPr>
  </w:style>
  <w:style w:type="character" w:customStyle="1" w:styleId="affffb">
    <w:name w:val="本文縮排 字元"/>
    <w:basedOn w:val="a3"/>
    <w:link w:val="affffa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A623BB"/>
    <w:pPr>
      <w:spacing w:after="0"/>
      <w:ind w:firstLine="360"/>
    </w:pPr>
  </w:style>
  <w:style w:type="character" w:customStyle="1" w:styleId="affffd">
    <w:name w:val="本文第一層縮排 字元"/>
    <w:basedOn w:val="affff9"/>
    <w:link w:val="affffc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a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b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e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A623BB"/>
  </w:style>
  <w:style w:type="character" w:customStyle="1" w:styleId="afffff0">
    <w:name w:val="註釋標題 字元"/>
    <w:basedOn w:val="a3"/>
    <w:link w:val="afffff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1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A623BB"/>
  </w:style>
  <w:style w:type="character" w:customStyle="1" w:styleId="afffff7">
    <w:name w:val="電子郵件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A623BB"/>
  </w:style>
  <w:style w:type="character" w:customStyle="1" w:styleId="afffff9">
    <w:name w:val="問候 字元"/>
    <w:basedOn w:val="a3"/>
    <w:link w:val="afffff8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A623BB"/>
    <w:pPr>
      <w:ind w:left="4320"/>
    </w:pPr>
  </w:style>
  <w:style w:type="character" w:customStyle="1" w:styleId="afffffb">
    <w:name w:val="簽名 字元"/>
    <w:basedOn w:val="a3"/>
    <w:link w:val="afffffa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c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A623BB"/>
    <w:pPr>
      <w:ind w:left="4320"/>
    </w:pPr>
  </w:style>
  <w:style w:type="character" w:customStyle="1" w:styleId="afffffe">
    <w:name w:val="結語 字元"/>
    <w:basedOn w:val="a3"/>
    <w:link w:val="afffffd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f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1934;&#34892;&#38291;&#36317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CCCF363-7E7F-4163-9F3D-95B02CD1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2020-05-07T17:25:00Z</dcterms:created>
  <dcterms:modified xsi:type="dcterms:W3CDTF">2020-05-08T10:41:00Z</dcterms:modified>
</cp:coreProperties>
</file>